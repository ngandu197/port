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_x0000_s1025" o:targetscreensize="1024,768">
      <v:fill r:id="rId3" o:title="" color2="black" type="frame"/>
    </v:background>
  </w:background>
  <w:body>
    <w:tbl>
      <w:tblPr>
        <w:tblW w:w="1098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60"/>
        <w:gridCol w:w="400"/>
        <w:gridCol w:w="7369"/>
        <w:gridCol w:w="151"/>
      </w:tblGrid>
      <w:tr w:rsidR="004C6C01" w:rsidRPr="007D5EC9" w14:paraId="08736E7A" w14:textId="77777777" w:rsidTr="00F12BBF">
        <w:trPr>
          <w:gridAfter w:val="1"/>
          <w:wAfter w:w="151" w:type="dxa"/>
          <w:trHeight w:val="1820"/>
        </w:trPr>
        <w:tc>
          <w:tcPr>
            <w:tcW w:w="10829" w:type="dxa"/>
            <w:gridSpan w:val="3"/>
            <w:tcBorders>
              <w:top w:val="single" w:sz="40" w:space="0" w:color="808080"/>
              <w:left w:val="single" w:sz="40" w:space="0" w:color="808080"/>
              <w:bottom w:val="single" w:sz="40" w:space="0" w:color="808080"/>
              <w:right w:val="single" w:sz="40" w:space="0" w:color="808080"/>
            </w:tcBorders>
            <w:shd w:val="clear" w:color="auto" w:fill="FFFFFF"/>
            <w:vAlign w:val="center"/>
          </w:tcPr>
          <w:p w14:paraId="34A57B41" w14:textId="0E057EC0" w:rsidR="004F6ABE" w:rsidRPr="00C20DD9" w:rsidRDefault="004F6ABE" w:rsidP="004F6ABE">
            <w:pPr>
              <w:jc w:val="center"/>
              <w:rPr>
                <w:lang w:val="fr-FR"/>
              </w:rPr>
            </w:pPr>
            <w:r w:rsidRPr="00C20DD9">
              <w:rPr>
                <w:b/>
                <w:bCs/>
                <w:sz w:val="56"/>
                <w:szCs w:val="56"/>
                <w:lang w:val="fr-FR"/>
              </w:rPr>
              <w:t>Ngandu Dadou</w:t>
            </w:r>
            <w:r w:rsidR="00CE6003" w:rsidRPr="00C20DD9">
              <w:rPr>
                <w:b/>
                <w:bCs/>
                <w:sz w:val="56"/>
                <w:szCs w:val="56"/>
                <w:lang w:val="fr-FR"/>
              </w:rPr>
              <w:t xml:space="preserve"> </w:t>
            </w:r>
            <w:r w:rsidR="00AD5DC2" w:rsidRPr="00C20DD9">
              <w:rPr>
                <w:b/>
                <w:bCs/>
                <w:sz w:val="56"/>
                <w:szCs w:val="56"/>
                <w:lang w:val="fr-FR"/>
              </w:rPr>
              <w:t xml:space="preserve"> </w:t>
            </w:r>
            <w:r w:rsidR="00AD5DC2" w:rsidRPr="00C20DD9">
              <w:rPr>
                <w:lang w:val="fr-FR"/>
              </w:rPr>
              <w:t xml:space="preserve">  </w:t>
            </w:r>
          </w:p>
          <w:p w14:paraId="7D6435DE" w14:textId="19026243" w:rsidR="00AD5DC2" w:rsidRPr="00C20DD9" w:rsidRDefault="00AD5DC2" w:rsidP="003711E8">
            <w:pPr>
              <w:jc w:val="center"/>
              <w:rPr>
                <w:sz w:val="22"/>
                <w:szCs w:val="22"/>
                <w:lang w:val="fr-FR"/>
              </w:rPr>
            </w:pPr>
            <w:r w:rsidRPr="00C20DD9">
              <w:rPr>
                <w:lang w:val="fr-FR"/>
              </w:rPr>
              <w:t xml:space="preserve">  </w:t>
            </w:r>
            <w:hyperlink r:id="rId8" w:history="1">
              <w:r w:rsidR="003711E8" w:rsidRPr="00C20DD9">
                <w:rPr>
                  <w:rStyle w:val="Hyperlink"/>
                  <w:lang w:val="fr-FR"/>
                </w:rPr>
                <w:t>Dadyngandu20@gmail.com</w:t>
              </w:r>
            </w:hyperlink>
            <w:r w:rsidR="003711E8" w:rsidRPr="00C20DD9">
              <w:rPr>
                <w:lang w:val="fr-FR"/>
              </w:rPr>
              <w:t xml:space="preserve"> </w:t>
            </w:r>
            <w:r w:rsidRPr="00C20DD9">
              <w:rPr>
                <w:lang w:val="fr-FR"/>
              </w:rPr>
              <w:t xml:space="preserve">   </w:t>
            </w:r>
            <w:r w:rsidR="00DF46F7" w:rsidRPr="00C20DD9">
              <w:rPr>
                <w:lang w:val="fr-FR"/>
              </w:rPr>
              <w:t>078</w:t>
            </w:r>
            <w:r w:rsidR="00DA346A" w:rsidRPr="00C20DD9">
              <w:rPr>
                <w:lang w:val="fr-FR"/>
              </w:rPr>
              <w:t xml:space="preserve"> 642 5445 </w:t>
            </w:r>
            <w:r w:rsidRPr="00C20DD9">
              <w:rPr>
                <w:lang w:val="fr-FR"/>
              </w:rPr>
              <w:t xml:space="preserve">  </w:t>
            </w:r>
          </w:p>
        </w:tc>
      </w:tr>
      <w:tr w:rsidR="004C6C01" w:rsidRPr="00FD3B4D" w14:paraId="7A69F03F" w14:textId="77777777" w:rsidTr="00691222">
        <w:trPr>
          <w:trHeight w:val="10547"/>
        </w:trPr>
        <w:tc>
          <w:tcPr>
            <w:tcW w:w="3060" w:type="dxa"/>
            <w:shd w:val="clear" w:color="auto" w:fill="auto"/>
          </w:tcPr>
          <w:p w14:paraId="4F61F64B" w14:textId="77777777" w:rsidR="004C6C01" w:rsidRPr="00FD3B4D" w:rsidRDefault="00F0284E">
            <w:pPr>
              <w:pStyle w:val="Zawartotabeli"/>
              <w:spacing w:before="73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D3B4D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PERSONAL DETAILS</w:t>
            </w:r>
            <w:r w:rsidR="004C6C01" w:rsidRPr="00FD3B4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  <w:p w14:paraId="7C326905" w14:textId="77777777" w:rsidR="004C6C01" w:rsidRPr="00FD3B4D" w:rsidRDefault="004C6C01">
            <w:pPr>
              <w:pStyle w:val="Liniapozioma"/>
              <w:spacing w:after="227"/>
              <w:rPr>
                <w:rFonts w:ascii="Arial" w:hAnsi="Arial" w:cs="Arial"/>
                <w:sz w:val="22"/>
                <w:szCs w:val="22"/>
              </w:rPr>
            </w:pPr>
          </w:p>
          <w:p w14:paraId="34F3D37D" w14:textId="3947A13D" w:rsidR="00BE2B7F" w:rsidRPr="00FD3B4D" w:rsidRDefault="00C20DD9" w:rsidP="00586FB2">
            <w:pPr>
              <w:pStyle w:val="Zawartotabeli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Gender</w:t>
            </w:r>
            <w:r w:rsidR="00F0284E" w:rsidRPr="00FD3B4D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: </w:t>
            </w:r>
          </w:p>
          <w:p w14:paraId="24C92442" w14:textId="782ED434" w:rsidR="00AD3CF6" w:rsidRDefault="00C20DD9" w:rsidP="00586FB2">
            <w:pPr>
              <w:pStyle w:val="Zawartotabeli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Male</w:t>
            </w:r>
          </w:p>
          <w:p w14:paraId="181775F6" w14:textId="77777777" w:rsidR="00FD4C7F" w:rsidRDefault="00FD4C7F" w:rsidP="00586FB2">
            <w:pPr>
              <w:pStyle w:val="Zawartotabeli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  <w:p w14:paraId="5380B724" w14:textId="7EBC79D3" w:rsidR="00BE2B7F" w:rsidRPr="00FD3B4D" w:rsidRDefault="00C20DD9" w:rsidP="00586FB2">
            <w:pPr>
              <w:pStyle w:val="Zawartotabeli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Marital Status:</w:t>
            </w:r>
            <w:r w:rsidR="00F0284E" w:rsidRPr="00FD3B4D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 </w:t>
            </w:r>
          </w:p>
          <w:p w14:paraId="0BFEBEA4" w14:textId="3F9E3DD3" w:rsidR="00BE2B7F" w:rsidRDefault="00C20DD9" w:rsidP="00F0284E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Married</w:t>
            </w:r>
          </w:p>
          <w:p w14:paraId="46E455E5" w14:textId="77777777" w:rsidR="00BB7F96" w:rsidRPr="00FD3B4D" w:rsidRDefault="00BB7F96" w:rsidP="00F0284E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</w:p>
          <w:p w14:paraId="40C0147F" w14:textId="77777777" w:rsidR="00BE2B7F" w:rsidRPr="00FD3B4D" w:rsidRDefault="00F0284E" w:rsidP="00586FB2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FD3B4D">
              <w:rPr>
                <w:rFonts w:ascii="Arial" w:hAnsi="Arial" w:cs="Arial"/>
                <w:b/>
                <w:bCs/>
                <w:sz w:val="22"/>
                <w:szCs w:val="22"/>
              </w:rPr>
              <w:t>Nationality:</w:t>
            </w:r>
            <w:r w:rsidRPr="00FD3B4D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</w:p>
          <w:p w14:paraId="23DF31F7" w14:textId="77777777" w:rsidR="00586FB2" w:rsidRDefault="00F0284E" w:rsidP="00586FB2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FD3B4D">
              <w:rPr>
                <w:rFonts w:ascii="Arial" w:hAnsi="Arial" w:cs="Arial"/>
                <w:bCs/>
                <w:sz w:val="22"/>
                <w:szCs w:val="22"/>
              </w:rPr>
              <w:t>South African</w:t>
            </w:r>
          </w:p>
          <w:p w14:paraId="448CA4CD" w14:textId="77777777" w:rsidR="002D35DA" w:rsidRDefault="002D35DA" w:rsidP="00AD5DC2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629B1EAB" w14:textId="77777777" w:rsidR="00AD5DC2" w:rsidRDefault="00AD5DC2" w:rsidP="00AD5DC2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AD5DC2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Criminal Record: </w:t>
            </w:r>
          </w:p>
          <w:p w14:paraId="73F469EC" w14:textId="77777777" w:rsidR="00AD5DC2" w:rsidRDefault="00AD5DC2" w:rsidP="00586FB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D5DC2">
              <w:rPr>
                <w:rFonts w:ascii="Arial" w:hAnsi="Arial" w:cs="Arial"/>
                <w:sz w:val="22"/>
                <w:szCs w:val="22"/>
                <w:lang w:val="en-US"/>
              </w:rPr>
              <w:t>None</w:t>
            </w:r>
          </w:p>
          <w:p w14:paraId="029080D8" w14:textId="77777777" w:rsidR="00C34BDC" w:rsidRDefault="00C34BDC" w:rsidP="00586FB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7CAB868D" w14:textId="77777777" w:rsidR="00C34BDC" w:rsidRDefault="00CE6003" w:rsidP="00586FB2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Driver’s License:</w:t>
            </w:r>
          </w:p>
          <w:p w14:paraId="07090595" w14:textId="6E4D24D9" w:rsidR="007F46D6" w:rsidRDefault="00771662" w:rsidP="00586FB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71662">
              <w:rPr>
                <w:rFonts w:ascii="Arial" w:hAnsi="Arial" w:cs="Arial"/>
                <w:sz w:val="22"/>
                <w:szCs w:val="22"/>
                <w:lang w:val="en-US"/>
              </w:rPr>
              <w:t>yes</w:t>
            </w:r>
          </w:p>
          <w:p w14:paraId="0027DEAE" w14:textId="77777777" w:rsidR="007F46D6" w:rsidRPr="007F46D6" w:rsidRDefault="007F46D6" w:rsidP="00586FB2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7F46D6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Relocation Readiness:</w:t>
            </w:r>
          </w:p>
          <w:p w14:paraId="14965982" w14:textId="77777777" w:rsidR="007F46D6" w:rsidRPr="00CE6003" w:rsidRDefault="007F46D6" w:rsidP="00586FB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Willing to relocate</w:t>
            </w:r>
          </w:p>
          <w:p w14:paraId="66F48EB7" w14:textId="77777777" w:rsidR="00586FB2" w:rsidRPr="00FD3B4D" w:rsidRDefault="00586FB2" w:rsidP="00586FB2">
            <w:pPr>
              <w:pStyle w:val="Zawartotabeli"/>
              <w:spacing w:before="73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D3B4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CONTACT </w:t>
            </w:r>
          </w:p>
          <w:p w14:paraId="4F13FD6B" w14:textId="77777777" w:rsidR="00586FB2" w:rsidRPr="00FD3B4D" w:rsidRDefault="00586FB2" w:rsidP="00586FB2">
            <w:pPr>
              <w:pStyle w:val="Liniapozioma"/>
              <w:spacing w:after="227"/>
              <w:rPr>
                <w:rFonts w:ascii="Arial" w:hAnsi="Arial" w:cs="Arial"/>
                <w:sz w:val="22"/>
                <w:szCs w:val="22"/>
              </w:rPr>
            </w:pPr>
          </w:p>
          <w:p w14:paraId="4CEDD659" w14:textId="77777777" w:rsidR="00586FB2" w:rsidRPr="00FD3B4D" w:rsidRDefault="00B26F16" w:rsidP="00586FB2">
            <w:pPr>
              <w:pStyle w:val="Zawartotabeli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Location</w:t>
            </w:r>
            <w:r w:rsidR="00586FB2" w:rsidRPr="00FD3B4D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  <w:p w14:paraId="5B45046C" w14:textId="33F09D0F" w:rsidR="00927B22" w:rsidRDefault="00B1091D" w:rsidP="00F12BB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1091D">
              <w:rPr>
                <w:rFonts w:ascii="Arial" w:hAnsi="Arial" w:cs="Arial"/>
                <w:sz w:val="22"/>
                <w:szCs w:val="22"/>
                <w:lang w:val="en-US"/>
              </w:rPr>
              <w:t>5 station road parklands</w:t>
            </w:r>
          </w:p>
          <w:p w14:paraId="01C79940" w14:textId="77777777" w:rsidR="002335A6" w:rsidRPr="00FD3B4D" w:rsidRDefault="00F12BBF" w:rsidP="00F12BBF">
            <w:pPr>
              <w:rPr>
                <w:rFonts w:ascii="Arial" w:hAnsi="Arial" w:cs="Arial"/>
                <w:sz w:val="22"/>
                <w:szCs w:val="22"/>
              </w:rPr>
            </w:pPr>
            <w:r w:rsidRPr="00F12BB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614EE2F2" w14:textId="77777777" w:rsidR="00586FB2" w:rsidRPr="00FD3B4D" w:rsidRDefault="00586FB2" w:rsidP="00586FB2">
            <w:pPr>
              <w:rPr>
                <w:rFonts w:ascii="Arial" w:hAnsi="Arial" w:cs="Arial"/>
                <w:sz w:val="22"/>
                <w:szCs w:val="22"/>
              </w:rPr>
            </w:pPr>
            <w:r w:rsidRPr="00FD3B4D">
              <w:rPr>
                <w:rFonts w:ascii="Arial" w:hAnsi="Arial" w:cs="Arial"/>
                <w:b/>
                <w:bCs/>
                <w:sz w:val="22"/>
                <w:szCs w:val="22"/>
              </w:rPr>
              <w:t>Phone:</w:t>
            </w:r>
          </w:p>
          <w:p w14:paraId="0B886838" w14:textId="44306F96" w:rsidR="00927B22" w:rsidRPr="00FD3B4D" w:rsidRDefault="00DA346A" w:rsidP="002335A6">
            <w:pPr>
              <w:pStyle w:val="Zawartotabeli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A346A">
              <w:rPr>
                <w:rFonts w:ascii="Arial" w:hAnsi="Arial" w:cs="Arial"/>
                <w:sz w:val="22"/>
                <w:szCs w:val="22"/>
                <w:lang w:val="en-US"/>
              </w:rPr>
              <w:t xml:space="preserve">078 642 5445   </w:t>
            </w:r>
          </w:p>
          <w:p w14:paraId="1B79F1CE" w14:textId="77777777" w:rsidR="003711E8" w:rsidRDefault="00586FB2" w:rsidP="003711E8">
            <w:pPr>
              <w:pStyle w:val="Zawartotabeli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D3B4D">
              <w:rPr>
                <w:rFonts w:ascii="Arial" w:hAnsi="Arial" w:cs="Arial"/>
                <w:b/>
                <w:bCs/>
                <w:sz w:val="22"/>
                <w:szCs w:val="22"/>
              </w:rPr>
              <w:t>Email:</w:t>
            </w:r>
          </w:p>
          <w:p w14:paraId="47CB176D" w14:textId="721F21A4" w:rsidR="00AD3CF6" w:rsidRPr="003711E8" w:rsidRDefault="005F1D97" w:rsidP="003711E8">
            <w:pPr>
              <w:pStyle w:val="Zawartotabeli"/>
              <w:rPr>
                <w:sz w:val="22"/>
                <w:szCs w:val="22"/>
              </w:rPr>
            </w:pPr>
            <w:hyperlink r:id="rId9" w:history="1">
              <w:r w:rsidR="003711E8" w:rsidRPr="002C114B">
                <w:rPr>
                  <w:rStyle w:val="Hyperlink"/>
                  <w:rFonts w:ascii="Arial" w:hAnsi="Arial" w:cs="Arial"/>
                  <w:sz w:val="22"/>
                  <w:szCs w:val="22"/>
                  <w:lang w:val="en-US"/>
                </w:rPr>
                <w:t>Dadyngandu20@gmail.com</w:t>
              </w:r>
            </w:hyperlink>
            <w:r w:rsidR="003711E8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</w:p>
          <w:p w14:paraId="554E8E55" w14:textId="77777777" w:rsidR="00CE6003" w:rsidRPr="00FD3B4D" w:rsidRDefault="00CE6003" w:rsidP="00AD5DC2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</w:p>
          <w:p w14:paraId="41B735A2" w14:textId="77777777" w:rsidR="004C6C01" w:rsidRDefault="004C6C0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FD3B4D">
              <w:rPr>
                <w:rFonts w:ascii="Arial" w:hAnsi="Arial" w:cs="Arial"/>
                <w:b/>
                <w:bCs/>
                <w:sz w:val="22"/>
                <w:szCs w:val="22"/>
              </w:rPr>
              <w:t>LANGUAGES</w:t>
            </w:r>
            <w:r w:rsidR="00B26F16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  <w:r w:rsidR="007F46D6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OF</w:t>
            </w:r>
            <w:r w:rsidR="00B26F16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</w:p>
          <w:p w14:paraId="2C917121" w14:textId="77777777" w:rsidR="00B26F16" w:rsidRPr="00B26F16" w:rsidRDefault="00B26F1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PROFICIENCY </w:t>
            </w:r>
          </w:p>
          <w:p w14:paraId="62ADBA54" w14:textId="77777777" w:rsidR="004C6C01" w:rsidRPr="00FD3B4D" w:rsidRDefault="004C6C01">
            <w:pPr>
              <w:pStyle w:val="Liniapozioma"/>
              <w:rPr>
                <w:rFonts w:ascii="Arial" w:hAnsi="Arial" w:cs="Arial"/>
                <w:sz w:val="22"/>
                <w:szCs w:val="22"/>
              </w:rPr>
            </w:pPr>
          </w:p>
          <w:p w14:paraId="3DD22353" w14:textId="77777777" w:rsidR="000A1A84" w:rsidRDefault="00B26F16" w:rsidP="00586FB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English</w:t>
            </w:r>
          </w:p>
          <w:p w14:paraId="4AC97E1E" w14:textId="77777777" w:rsidR="00C938D2" w:rsidRDefault="00C938D2" w:rsidP="00586FB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C938D2">
              <w:rPr>
                <w:rFonts w:ascii="Arial" w:hAnsi="Arial" w:cs="Arial"/>
                <w:sz w:val="22"/>
                <w:szCs w:val="22"/>
                <w:lang w:val="en-US"/>
              </w:rPr>
              <w:t>French</w:t>
            </w:r>
          </w:p>
          <w:p w14:paraId="771FF628" w14:textId="08B60AD0" w:rsidR="005365AB" w:rsidRDefault="00C938D2" w:rsidP="00586FB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C938D2">
              <w:rPr>
                <w:rFonts w:ascii="Arial" w:hAnsi="Arial" w:cs="Arial"/>
                <w:sz w:val="22"/>
                <w:szCs w:val="22"/>
                <w:lang w:val="en-US"/>
              </w:rPr>
              <w:t>Swahili</w:t>
            </w:r>
          </w:p>
          <w:p w14:paraId="2033570B" w14:textId="77777777" w:rsidR="005365AB" w:rsidRDefault="005365AB" w:rsidP="00586FB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6C9EF3DF" w14:textId="77777777" w:rsidR="005365AB" w:rsidRDefault="005365AB" w:rsidP="00586FB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349BEE73" w14:textId="77777777" w:rsidR="00676458" w:rsidRPr="00FD3B4D" w:rsidRDefault="00235732" w:rsidP="003C1C8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SKILLS</w:t>
            </w:r>
          </w:p>
          <w:p w14:paraId="5D1781CD" w14:textId="77777777" w:rsidR="00676458" w:rsidRPr="00FD3B4D" w:rsidRDefault="00676458" w:rsidP="00676458">
            <w:pPr>
              <w:pStyle w:val="Liniapozioma"/>
              <w:rPr>
                <w:rFonts w:ascii="Arial" w:hAnsi="Arial" w:cs="Arial"/>
                <w:sz w:val="22"/>
                <w:szCs w:val="22"/>
              </w:rPr>
            </w:pPr>
          </w:p>
          <w:p w14:paraId="482BA75A" w14:textId="77777777" w:rsidR="00235732" w:rsidRPr="00235732" w:rsidRDefault="00235732" w:rsidP="00235732">
            <w:pPr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Interpersonal Skills</w:t>
            </w:r>
          </w:p>
          <w:p w14:paraId="4DC00189" w14:textId="77777777" w:rsidR="00235732" w:rsidRPr="00235732" w:rsidRDefault="00A9598D" w:rsidP="00235732">
            <w:pPr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Effective communication </w:t>
            </w:r>
            <w:r w:rsidR="00235732" w:rsidRPr="0023573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A07B671" w14:textId="77777777" w:rsidR="00235732" w:rsidRPr="00235732" w:rsidRDefault="00235732" w:rsidP="00235732">
            <w:pPr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Verbal and Written Skills</w:t>
            </w:r>
          </w:p>
          <w:p w14:paraId="74EEE670" w14:textId="77777777" w:rsidR="002D35DA" w:rsidRPr="00916ADC" w:rsidRDefault="00235732" w:rsidP="00916ADC">
            <w:pPr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35732">
              <w:rPr>
                <w:rFonts w:ascii="Arial" w:hAnsi="Arial" w:cs="Arial"/>
                <w:sz w:val="22"/>
                <w:szCs w:val="22"/>
              </w:rPr>
              <w:t xml:space="preserve">Computer Literacy </w:t>
            </w:r>
          </w:p>
          <w:p w14:paraId="2D5BFCD7" w14:textId="77777777" w:rsidR="00324B86" w:rsidRDefault="00324B86" w:rsidP="00174903">
            <w:pPr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Work well under pressure</w:t>
            </w:r>
          </w:p>
          <w:p w14:paraId="3CFF7EA0" w14:textId="77777777" w:rsidR="008969DC" w:rsidRDefault="00324B86" w:rsidP="00174903">
            <w:pPr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Decision making </w:t>
            </w:r>
          </w:p>
          <w:p w14:paraId="4041521B" w14:textId="77777777" w:rsidR="007D5EC9" w:rsidRDefault="007D5EC9" w:rsidP="00174903">
            <w:pPr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  <w:lang w:val="en-US"/>
              </w:rPr>
            </w:pPr>
            <w:bookmarkStart w:id="0" w:name="_GoBack"/>
            <w:bookmarkEnd w:id="0"/>
          </w:p>
          <w:p w14:paraId="30A994A5" w14:textId="77777777" w:rsidR="00324B86" w:rsidRDefault="00324B86" w:rsidP="00324B86">
            <w:pPr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Time management</w:t>
            </w:r>
          </w:p>
          <w:p w14:paraId="74B85395" w14:textId="77777777" w:rsidR="00A9598D" w:rsidRDefault="00A9598D" w:rsidP="00324B86">
            <w:pPr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Detail focused </w:t>
            </w:r>
          </w:p>
          <w:p w14:paraId="5E6B6C92" w14:textId="77777777" w:rsidR="00324B86" w:rsidRDefault="00324B86" w:rsidP="00324B86">
            <w:pPr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Self-motivat</w:t>
            </w:r>
            <w:r w:rsidR="00C53EB0">
              <w:rPr>
                <w:rFonts w:ascii="Arial" w:hAnsi="Arial" w:cs="Arial"/>
                <w:sz w:val="22"/>
                <w:szCs w:val="22"/>
                <w:lang w:val="en-US"/>
              </w:rPr>
              <w:t xml:space="preserve">ed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</w:p>
          <w:p w14:paraId="5A30F72D" w14:textId="77777777" w:rsidR="00324B86" w:rsidRDefault="00324B86" w:rsidP="00324B86">
            <w:pPr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Conflict resolution</w:t>
            </w:r>
          </w:p>
          <w:p w14:paraId="238766E5" w14:textId="77777777" w:rsidR="00324B86" w:rsidRDefault="00324B86" w:rsidP="00324B86">
            <w:pPr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Leadership</w:t>
            </w:r>
          </w:p>
          <w:p w14:paraId="1C832819" w14:textId="77777777" w:rsidR="00324B86" w:rsidRDefault="00324B86" w:rsidP="00324B86">
            <w:pPr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Adaptability</w:t>
            </w:r>
          </w:p>
          <w:p w14:paraId="6EA616CE" w14:textId="77777777" w:rsidR="00916ADC" w:rsidRPr="005D728C" w:rsidRDefault="00916ADC" w:rsidP="005D728C">
            <w:pPr>
              <w:ind w:left="36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74C5C0DD" w14:textId="77777777" w:rsidR="00324B86" w:rsidRPr="00324B86" w:rsidRDefault="00324B86" w:rsidP="00324B86">
            <w:pPr>
              <w:ind w:left="36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00" w:type="dxa"/>
            <w:shd w:val="clear" w:color="auto" w:fill="auto"/>
          </w:tcPr>
          <w:p w14:paraId="6184CB01" w14:textId="77777777" w:rsidR="004C6C01" w:rsidRPr="00FD3B4D" w:rsidRDefault="004C6C01">
            <w:pPr>
              <w:pStyle w:val="Zawartotabeli"/>
              <w:snapToGri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7520" w:type="dxa"/>
            <w:gridSpan w:val="2"/>
            <w:shd w:val="clear" w:color="auto" w:fill="auto"/>
          </w:tcPr>
          <w:p w14:paraId="3E6CD4C8" w14:textId="77777777" w:rsidR="004C6C01" w:rsidRPr="00FD3B4D" w:rsidRDefault="00C34BDC">
            <w:pPr>
              <w:pStyle w:val="Zawartotabeli"/>
              <w:spacing w:before="737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 xml:space="preserve">PROFESSIONAL </w:t>
            </w:r>
            <w:r w:rsidR="001D419A"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>PROFILE</w:t>
            </w:r>
            <w:r w:rsidR="004C6C01" w:rsidRPr="00FD3B4D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 </w:t>
            </w:r>
          </w:p>
          <w:p w14:paraId="0F30BD2C" w14:textId="77777777" w:rsidR="00EB344A" w:rsidRPr="00EB344A" w:rsidRDefault="00EB344A" w:rsidP="00EB344A">
            <w:pPr>
              <w:pStyle w:val="Liniapozioma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B344A">
              <w:rPr>
                <w:rFonts w:ascii="Arial" w:hAnsi="Arial" w:cs="Arial"/>
                <w:sz w:val="24"/>
                <w:szCs w:val="24"/>
                <w:lang w:val="en-US"/>
              </w:rPr>
              <w:t>An individual who believes in working hard to achieve his goals. I am ambitious, self-motivated and I always pride myself in being dedicated and my ability of working well under pressure and still producing work in the most accurate manner. Moreover, I work well in a team, with impeccable time management skills, ensuring to always meet deadlines.</w:t>
            </w:r>
          </w:p>
          <w:p w14:paraId="702BDA50" w14:textId="5BD5F50F" w:rsidR="00BE2B7F" w:rsidRPr="00FD3B4D" w:rsidRDefault="00EB344A" w:rsidP="00EB344A">
            <w:pPr>
              <w:pStyle w:val="Liniapozioma"/>
              <w:spacing w:after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B344A">
              <w:rPr>
                <w:rFonts w:ascii="Arial" w:hAnsi="Arial" w:cs="Arial"/>
                <w:sz w:val="24"/>
                <w:szCs w:val="24"/>
                <w:lang w:val="en-US"/>
              </w:rPr>
              <w:t>I am currently looking for opportunities which will provide career advancement, with the chance to use and contribute my skills and theoretical knowledge in a practical space. Most importantly, I am looking for an environment where I will be afforded the chance to learn and grow professionally and as an individual.</w:t>
            </w:r>
          </w:p>
          <w:p w14:paraId="4163D216" w14:textId="77777777" w:rsidR="00C34BDC" w:rsidRDefault="00C34BDC" w:rsidP="005365AB">
            <w:pPr>
              <w:pStyle w:val="BodyText"/>
              <w:spacing w:after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2D7F7E4B" w14:textId="77777777" w:rsidR="004C6C01" w:rsidRPr="00FD3B4D" w:rsidRDefault="004C6C01" w:rsidP="00BE2B7F">
            <w:pPr>
              <w:pStyle w:val="Zawartotabeli"/>
              <w:rPr>
                <w:rFonts w:ascii="Arial" w:hAnsi="Arial" w:cs="Arial"/>
              </w:rPr>
            </w:pPr>
            <w:r w:rsidRPr="00FD3B4D">
              <w:rPr>
                <w:rFonts w:ascii="Arial" w:hAnsi="Arial" w:cs="Arial"/>
                <w:b/>
                <w:bCs/>
                <w:sz w:val="26"/>
                <w:szCs w:val="26"/>
              </w:rPr>
              <w:t>EDUCATION</w:t>
            </w:r>
          </w:p>
          <w:p w14:paraId="0F1CD718" w14:textId="77777777" w:rsidR="004C6C01" w:rsidRPr="00FD3B4D" w:rsidRDefault="004C6C01">
            <w:pPr>
              <w:pStyle w:val="Liniapoziom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60747102" w14:textId="6ECA4EB7" w:rsidR="00AD5DC2" w:rsidRDefault="005F321E" w:rsidP="005F321E">
            <w:pPr>
              <w:pStyle w:val="BodyText"/>
              <w:spacing w:after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D3B4D">
              <w:rPr>
                <w:rFonts w:ascii="Arial" w:hAnsi="Arial" w:cs="Arial"/>
                <w:b/>
                <w:sz w:val="22"/>
                <w:szCs w:val="22"/>
                <w:lang w:val="en-US"/>
              </w:rPr>
              <w:t>Course:</w:t>
            </w:r>
            <w:r w:rsidRPr="00FD3B4D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C20DD9">
              <w:rPr>
                <w:rFonts w:ascii="Arial" w:hAnsi="Arial" w:cs="Arial"/>
                <w:sz w:val="22"/>
                <w:szCs w:val="22"/>
                <w:lang w:val="en-US"/>
              </w:rPr>
              <w:t>Infomatic Technology</w:t>
            </w:r>
            <w:r w:rsidR="0034162D" w:rsidRPr="003F0561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</w:p>
          <w:p w14:paraId="6E2049E4" w14:textId="25349874" w:rsidR="005F321E" w:rsidRPr="003F0561" w:rsidRDefault="005F321E" w:rsidP="005F321E">
            <w:pPr>
              <w:pStyle w:val="BodyText"/>
              <w:spacing w:after="0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 w:rsidRPr="00FD3B4D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Institution: </w:t>
            </w:r>
            <w:r w:rsidR="003F0561" w:rsidRPr="003F0561">
              <w:rPr>
                <w:rFonts w:ascii="Arial" w:hAnsi="Arial" w:cs="Arial"/>
                <w:bCs/>
                <w:sz w:val="22"/>
                <w:szCs w:val="22"/>
                <w:lang w:val="en-US"/>
              </w:rPr>
              <w:t>CPUT</w:t>
            </w:r>
          </w:p>
          <w:p w14:paraId="67BFACCE" w14:textId="6B1AEF98" w:rsidR="002335A6" w:rsidRDefault="005F321E" w:rsidP="0038207B">
            <w:pPr>
              <w:pStyle w:val="BodyText"/>
              <w:spacing w:after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D3B4D">
              <w:rPr>
                <w:rFonts w:ascii="Arial" w:hAnsi="Arial" w:cs="Arial"/>
                <w:b/>
                <w:sz w:val="22"/>
                <w:szCs w:val="22"/>
                <w:lang w:val="en-US"/>
              </w:rPr>
              <w:t>Completed:</w:t>
            </w:r>
            <w:r w:rsidRPr="00FD3B4D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D174ED" w:rsidRPr="00D174ED">
              <w:rPr>
                <w:rFonts w:ascii="Arial" w:hAnsi="Arial" w:cs="Arial"/>
                <w:sz w:val="22"/>
                <w:szCs w:val="22"/>
                <w:lang w:val="en-US"/>
              </w:rPr>
              <w:t>2022</w:t>
            </w:r>
          </w:p>
          <w:p w14:paraId="3F555A24" w14:textId="77777777" w:rsidR="00B26F16" w:rsidRDefault="00B26F16" w:rsidP="0038207B">
            <w:pPr>
              <w:pStyle w:val="BodyText"/>
              <w:spacing w:after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486FE1DB" w14:textId="7C7AFC7A" w:rsidR="00B26F16" w:rsidRDefault="00B26F16" w:rsidP="00B26F16">
            <w:pPr>
              <w:pStyle w:val="BodyText"/>
              <w:spacing w:after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D3B4D">
              <w:rPr>
                <w:rFonts w:ascii="Arial" w:hAnsi="Arial" w:cs="Arial"/>
                <w:b/>
                <w:sz w:val="22"/>
                <w:szCs w:val="22"/>
                <w:lang w:val="en-US"/>
              </w:rPr>
              <w:t>Course:</w:t>
            </w:r>
            <w:r w:rsidRPr="00FD3B4D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B76A67" w:rsidRPr="003478D8">
              <w:rPr>
                <w:rFonts w:ascii="Arial" w:hAnsi="Arial" w:cs="Arial"/>
                <w:sz w:val="22"/>
                <w:szCs w:val="22"/>
                <w:lang w:val="en-US"/>
              </w:rPr>
              <w:t>Programming</w:t>
            </w:r>
            <w:r w:rsidR="003478D8" w:rsidRPr="003478D8">
              <w:rPr>
                <w:rFonts w:ascii="Arial" w:hAnsi="Arial" w:cs="Arial"/>
                <w:sz w:val="22"/>
                <w:szCs w:val="22"/>
                <w:lang w:val="en-US"/>
              </w:rPr>
              <w:t xml:space="preserve"> (HTML,CSS, JAVASCRIPT)</w:t>
            </w:r>
          </w:p>
          <w:p w14:paraId="0738730B" w14:textId="5DF72871" w:rsidR="00B26F16" w:rsidRPr="00FD3B4D" w:rsidRDefault="00B26F16" w:rsidP="00B26F16">
            <w:pPr>
              <w:pStyle w:val="BodyText"/>
              <w:spacing w:after="0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FD3B4D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Institution: </w:t>
            </w:r>
            <w:r w:rsidR="00813C6D" w:rsidRPr="00590B50">
              <w:rPr>
                <w:rFonts w:ascii="Arial" w:hAnsi="Arial" w:cs="Arial"/>
                <w:bCs/>
                <w:sz w:val="22"/>
                <w:szCs w:val="22"/>
                <w:lang w:val="en-US"/>
              </w:rPr>
              <w:t>Sololearn</w:t>
            </w:r>
          </w:p>
          <w:p w14:paraId="1BA2105D" w14:textId="10DDAF06" w:rsidR="00B26F16" w:rsidRDefault="00B26F16" w:rsidP="0038207B">
            <w:pPr>
              <w:pStyle w:val="BodyText"/>
              <w:spacing w:after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D3B4D">
              <w:rPr>
                <w:rFonts w:ascii="Arial" w:hAnsi="Arial" w:cs="Arial"/>
                <w:b/>
                <w:sz w:val="22"/>
                <w:szCs w:val="22"/>
                <w:lang w:val="en-US"/>
              </w:rPr>
              <w:t>Completed:</w:t>
            </w:r>
            <w:r w:rsidRPr="00FD3B4D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4F5070" w:rsidRPr="004F5070">
              <w:rPr>
                <w:rFonts w:ascii="Arial" w:hAnsi="Arial" w:cs="Arial"/>
                <w:sz w:val="22"/>
                <w:szCs w:val="22"/>
                <w:lang w:val="en-US"/>
              </w:rPr>
              <w:t>20</w:t>
            </w:r>
            <w:r w:rsidR="003478D8">
              <w:rPr>
                <w:rFonts w:ascii="Arial" w:hAnsi="Arial" w:cs="Arial"/>
                <w:sz w:val="22"/>
                <w:szCs w:val="22"/>
                <w:lang w:val="en-US"/>
              </w:rPr>
              <w:t>22</w:t>
            </w:r>
          </w:p>
          <w:p w14:paraId="335A8F6F" w14:textId="77777777" w:rsidR="00AD5DC2" w:rsidRDefault="00AD5DC2" w:rsidP="0038207B">
            <w:pPr>
              <w:pStyle w:val="BodyText"/>
              <w:spacing w:after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64639FEC" w14:textId="66C339AC" w:rsidR="007B7D50" w:rsidRPr="007B7D50" w:rsidRDefault="007B7D50" w:rsidP="007B7D50">
            <w:pPr>
              <w:pStyle w:val="BodyTex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72923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Course:</w:t>
            </w:r>
            <w:r w:rsidRPr="007B7D5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884A67" w:rsidRPr="00884A67">
              <w:rPr>
                <w:rFonts w:ascii="Arial" w:hAnsi="Arial" w:cs="Arial"/>
                <w:sz w:val="22"/>
                <w:szCs w:val="22"/>
                <w:lang w:val="en-US"/>
              </w:rPr>
              <w:t>IT Programmation/ Cisco Network</w:t>
            </w:r>
          </w:p>
          <w:p w14:paraId="5CFB1702" w14:textId="6CCC2E05" w:rsidR="007B7D50" w:rsidRPr="007B7D50" w:rsidRDefault="007B7D50" w:rsidP="007B7D50">
            <w:pPr>
              <w:pStyle w:val="BodyTex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72923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Institution:</w:t>
            </w:r>
            <w:r w:rsidRPr="007B7D5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972923" w:rsidRPr="00972923">
              <w:rPr>
                <w:rFonts w:ascii="Arial" w:hAnsi="Arial" w:cs="Arial"/>
                <w:sz w:val="22"/>
                <w:szCs w:val="22"/>
                <w:lang w:val="en-US"/>
              </w:rPr>
              <w:t xml:space="preserve">INPP </w:t>
            </w:r>
          </w:p>
          <w:p w14:paraId="4092497B" w14:textId="6B2D149B" w:rsidR="007B7D50" w:rsidRDefault="007B7D50" w:rsidP="007B7D50">
            <w:pPr>
              <w:pStyle w:val="BodyText"/>
              <w:spacing w:after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72923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Completed:</w:t>
            </w:r>
            <w:r w:rsidR="00972923">
              <w:t xml:space="preserve"> </w:t>
            </w:r>
            <w:r w:rsidR="00972923" w:rsidRPr="00972923">
              <w:rPr>
                <w:rFonts w:ascii="Arial" w:hAnsi="Arial" w:cs="Arial"/>
                <w:sz w:val="22"/>
                <w:szCs w:val="22"/>
                <w:lang w:val="en-US"/>
              </w:rPr>
              <w:t>2015</w:t>
            </w:r>
          </w:p>
          <w:p w14:paraId="0DF49D5A" w14:textId="77777777" w:rsidR="007B7D50" w:rsidRDefault="007B7D50" w:rsidP="007B7D50">
            <w:pPr>
              <w:pStyle w:val="BodyText"/>
              <w:spacing w:after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343D7263" w14:textId="77777777" w:rsidR="00AD5DC2" w:rsidRDefault="00235732" w:rsidP="00AD5DC2">
            <w:pPr>
              <w:pStyle w:val="BodyText"/>
              <w:spacing w:after="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Highest Grade</w:t>
            </w:r>
            <w:r w:rsidR="00AD5DC2" w:rsidRPr="00FD3B4D">
              <w:rPr>
                <w:rFonts w:ascii="Arial" w:hAnsi="Arial" w:cs="Arial"/>
                <w:b/>
                <w:sz w:val="22"/>
                <w:szCs w:val="22"/>
                <w:lang w:val="en-US"/>
              </w:rPr>
              <w:t>:</w:t>
            </w:r>
            <w:r w:rsidR="00AD5DC2" w:rsidRPr="00FD3B4D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B26F16">
              <w:rPr>
                <w:rFonts w:ascii="Arial" w:hAnsi="Arial" w:cs="Arial"/>
                <w:sz w:val="22"/>
                <w:szCs w:val="22"/>
                <w:lang w:val="en-US"/>
              </w:rPr>
              <w:t xml:space="preserve">Grade 12  </w:t>
            </w:r>
          </w:p>
          <w:p w14:paraId="345A0A5F" w14:textId="3125DC0A" w:rsidR="00AD5DC2" w:rsidRPr="00FD3B4D" w:rsidRDefault="00235732" w:rsidP="00AD5DC2">
            <w:pPr>
              <w:pStyle w:val="BodyText"/>
              <w:spacing w:after="0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School</w:t>
            </w:r>
            <w:r w:rsidR="00AD5DC2" w:rsidRPr="00FD3B4D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: </w:t>
            </w:r>
            <w:r w:rsidR="00360ABD" w:rsidRPr="00360ABD">
              <w:rPr>
                <w:rFonts w:ascii="Arial" w:hAnsi="Arial" w:cs="Arial"/>
                <w:bCs/>
                <w:sz w:val="22"/>
                <w:szCs w:val="22"/>
                <w:lang w:val="en-US"/>
              </w:rPr>
              <w:t>Maman wa Boboto college hight school</w:t>
            </w:r>
          </w:p>
          <w:p w14:paraId="7D4CA025" w14:textId="06DDE891" w:rsidR="00AD5DC2" w:rsidRDefault="00AD5DC2" w:rsidP="0038207B">
            <w:pPr>
              <w:pStyle w:val="BodyText"/>
              <w:spacing w:after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D3B4D">
              <w:rPr>
                <w:rFonts w:ascii="Arial" w:hAnsi="Arial" w:cs="Arial"/>
                <w:b/>
                <w:sz w:val="22"/>
                <w:szCs w:val="22"/>
                <w:lang w:val="en-US"/>
              </w:rPr>
              <w:t>Completed:</w:t>
            </w:r>
            <w:r w:rsidRPr="00FD3B4D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447A4A" w:rsidRPr="00447A4A">
              <w:rPr>
                <w:rFonts w:ascii="Arial" w:hAnsi="Arial" w:cs="Arial"/>
                <w:sz w:val="22"/>
                <w:szCs w:val="22"/>
                <w:lang w:val="en-US"/>
              </w:rPr>
              <w:t>2013</w:t>
            </w:r>
          </w:p>
          <w:p w14:paraId="5A0C0CB0" w14:textId="77777777" w:rsidR="00AC3EC9" w:rsidRDefault="00AC3EC9" w:rsidP="0038207B">
            <w:pPr>
              <w:pStyle w:val="BodyText"/>
              <w:spacing w:after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5B1A17F5" w14:textId="0BF25A1B" w:rsidR="00AC3EC9" w:rsidRPr="0057014E" w:rsidRDefault="00AC3EC9" w:rsidP="0038207B">
            <w:pPr>
              <w:pStyle w:val="BodyText"/>
              <w:spacing w:after="0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57014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Other cer</w:t>
            </w:r>
            <w:r w:rsidR="0057014E" w:rsidRPr="0057014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tificates</w:t>
            </w:r>
          </w:p>
          <w:p w14:paraId="5EA3E1D0" w14:textId="54BECF87" w:rsidR="0057014E" w:rsidRPr="00FD3B4D" w:rsidRDefault="0057014E" w:rsidP="0057014E">
            <w:pPr>
              <w:pStyle w:val="BodyText"/>
              <w:numPr>
                <w:ilvl w:val="0"/>
                <w:numId w:val="31"/>
              </w:numPr>
              <w:spacing w:after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7014E">
              <w:rPr>
                <w:rFonts w:ascii="Arial" w:hAnsi="Arial" w:cs="Arial"/>
                <w:sz w:val="22"/>
                <w:szCs w:val="22"/>
                <w:lang w:val="en-US"/>
              </w:rPr>
              <w:t>Certificate of community assistance</w:t>
            </w:r>
          </w:p>
          <w:p w14:paraId="7FA8B023" w14:textId="77777777" w:rsidR="0038207B" w:rsidRPr="00FD3B4D" w:rsidRDefault="0038207B" w:rsidP="00586FB2">
            <w:pPr>
              <w:pStyle w:val="BodyText"/>
              <w:spacing w:after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057A22EF" w14:textId="77777777" w:rsidR="0038207B" w:rsidRPr="00FD3B4D" w:rsidRDefault="0038207B" w:rsidP="0038207B">
            <w:pPr>
              <w:pStyle w:val="Zawartotabeli"/>
              <w:rPr>
                <w:rFonts w:ascii="Arial" w:hAnsi="Arial" w:cs="Arial"/>
              </w:rPr>
            </w:pPr>
            <w:r w:rsidRPr="00FD3B4D">
              <w:rPr>
                <w:rFonts w:ascii="Arial" w:hAnsi="Arial" w:cs="Arial"/>
                <w:b/>
                <w:bCs/>
                <w:sz w:val="26"/>
                <w:szCs w:val="26"/>
              </w:rPr>
              <w:t>WORK EXPERIENCE</w:t>
            </w:r>
          </w:p>
          <w:p w14:paraId="399AD3D0" w14:textId="77777777" w:rsidR="0038207B" w:rsidRPr="00FD3B4D" w:rsidRDefault="0038207B" w:rsidP="0038207B">
            <w:pPr>
              <w:pStyle w:val="Liniapozioma"/>
              <w:rPr>
                <w:rFonts w:ascii="Arial" w:hAnsi="Arial" w:cs="Arial"/>
              </w:rPr>
            </w:pPr>
          </w:p>
          <w:p w14:paraId="2E7CD27F" w14:textId="77777777" w:rsidR="003C1C8E" w:rsidRPr="003C1C8E" w:rsidRDefault="003C1C8E" w:rsidP="003C1C8E">
            <w:pPr>
              <w:rPr>
                <w:rFonts w:ascii="Arial" w:eastAsia="AngsanaUPC" w:hAnsi="Arial" w:cs="Arial"/>
                <w:sz w:val="22"/>
                <w:szCs w:val="22"/>
                <w:lang w:val="en-US"/>
              </w:rPr>
            </w:pPr>
            <w:r w:rsidRPr="003C1C8E">
              <w:rPr>
                <w:rFonts w:ascii="Arial" w:eastAsia="AngsanaUPC" w:hAnsi="Arial" w:cs="Arial"/>
                <w:sz w:val="22"/>
                <w:szCs w:val="22"/>
                <w:lang w:val="en-US"/>
              </w:rPr>
              <w:t xml:space="preserve">I am currently looking for employment in my field of study that will be </w:t>
            </w:r>
          </w:p>
          <w:p w14:paraId="03BC93C1" w14:textId="05A42DB4" w:rsidR="00E612D8" w:rsidRDefault="003C1C8E" w:rsidP="003C1C8E">
            <w:pPr>
              <w:rPr>
                <w:rFonts w:ascii="Arial" w:eastAsia="AngsanaUPC" w:hAnsi="Arial" w:cs="Arial"/>
                <w:sz w:val="22"/>
                <w:szCs w:val="22"/>
                <w:lang w:val="en-US"/>
              </w:rPr>
            </w:pPr>
            <w:r w:rsidRPr="003C1C8E">
              <w:rPr>
                <w:rFonts w:ascii="Arial" w:eastAsia="AngsanaUPC" w:hAnsi="Arial" w:cs="Arial"/>
                <w:sz w:val="22"/>
                <w:szCs w:val="22"/>
                <w:lang w:val="en-US"/>
              </w:rPr>
              <w:t>aligned with my academic career.</w:t>
            </w:r>
            <w:r w:rsidRPr="003C1C8E">
              <w:rPr>
                <w:rFonts w:ascii="Arial" w:eastAsia="AngsanaUPC" w:hAnsi="Arial" w:cs="Arial"/>
                <w:sz w:val="22"/>
                <w:szCs w:val="22"/>
                <w:lang w:val="en-US"/>
              </w:rPr>
              <w:cr/>
            </w:r>
          </w:p>
          <w:p w14:paraId="387F5438" w14:textId="77777777" w:rsidR="00E612D8" w:rsidRDefault="00E612D8" w:rsidP="0076473E">
            <w:pPr>
              <w:pStyle w:val="Zawartotabeli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07CEAB69" w14:textId="77777777" w:rsidR="005D728C" w:rsidRPr="00FD3B4D" w:rsidRDefault="005D728C" w:rsidP="0076473E">
            <w:pPr>
              <w:pStyle w:val="Zawartotabeli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25F49ABA" w14:textId="77777777" w:rsidR="00A54780" w:rsidRDefault="00A54780">
            <w:pPr>
              <w:pStyle w:val="Zawartotabeli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4848A46D" w14:textId="77777777" w:rsidR="00A54780" w:rsidRDefault="00A54780">
            <w:pPr>
              <w:pStyle w:val="Zawartotabeli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1E927E10" w14:textId="33E08B31" w:rsidR="004C6C01" w:rsidRPr="00FD3B4D" w:rsidRDefault="004C6C01">
            <w:pPr>
              <w:pStyle w:val="Zawartotabeli"/>
              <w:rPr>
                <w:rFonts w:ascii="Arial" w:hAnsi="Arial" w:cs="Arial"/>
              </w:rPr>
            </w:pPr>
            <w:r w:rsidRPr="00FD3B4D">
              <w:rPr>
                <w:rFonts w:ascii="Arial" w:hAnsi="Arial" w:cs="Arial"/>
                <w:b/>
                <w:bCs/>
                <w:sz w:val="26"/>
                <w:szCs w:val="26"/>
              </w:rPr>
              <w:t>REFERENCES</w:t>
            </w:r>
          </w:p>
          <w:p w14:paraId="74FAF803" w14:textId="77777777" w:rsidR="004C6C01" w:rsidRPr="00FD3B4D" w:rsidRDefault="004C6C01">
            <w:pPr>
              <w:pStyle w:val="Liniapoziom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762077D" w14:textId="77777777" w:rsidR="002B3910" w:rsidRDefault="002B3910" w:rsidP="00FD649D">
            <w:pPr>
              <w:pStyle w:val="Zawartotabeli"/>
              <w:rPr>
                <w:rFonts w:ascii="Arial" w:hAnsi="Arial" w:cs="Arial"/>
                <w:bCs/>
                <w:lang w:val="en-US"/>
              </w:rPr>
            </w:pPr>
            <w:r w:rsidRPr="002B3910">
              <w:rPr>
                <w:rFonts w:ascii="Arial" w:hAnsi="Arial" w:cs="Arial"/>
                <w:bCs/>
                <w:lang w:val="en-US"/>
              </w:rPr>
              <w:lastRenderedPageBreak/>
              <w:t xml:space="preserve">Mr John </w:t>
            </w:r>
          </w:p>
          <w:p w14:paraId="20EADEA2" w14:textId="171E8E08" w:rsidR="002B3910" w:rsidRDefault="00FD649D" w:rsidP="00FD649D">
            <w:pPr>
              <w:pStyle w:val="Zawartotabeli"/>
              <w:rPr>
                <w:rFonts w:ascii="Arial" w:hAnsi="Arial" w:cs="Arial"/>
                <w:bCs/>
                <w:lang w:val="en-US"/>
              </w:rPr>
            </w:pPr>
            <w:r w:rsidRPr="002B3910">
              <w:rPr>
                <w:rFonts w:ascii="Arial" w:hAnsi="Arial" w:cs="Arial"/>
                <w:bCs/>
                <w:lang w:val="en-US"/>
              </w:rPr>
              <w:t xml:space="preserve">For Arauphar   </w:t>
            </w:r>
          </w:p>
          <w:p w14:paraId="3EBFB49C" w14:textId="62BDA835" w:rsidR="00FD649D" w:rsidRPr="002B3910" w:rsidRDefault="00FD649D" w:rsidP="00FD649D">
            <w:pPr>
              <w:pStyle w:val="Zawartotabeli"/>
              <w:rPr>
                <w:rFonts w:ascii="Arial" w:hAnsi="Arial" w:cs="Arial"/>
                <w:bCs/>
                <w:lang w:val="en-US"/>
              </w:rPr>
            </w:pPr>
            <w:r w:rsidRPr="002B3910">
              <w:rPr>
                <w:rFonts w:ascii="Arial" w:hAnsi="Arial" w:cs="Arial"/>
                <w:bCs/>
                <w:lang w:val="en-US"/>
              </w:rPr>
              <w:t>+243812003567</w:t>
            </w:r>
          </w:p>
          <w:p w14:paraId="72841FC8" w14:textId="77777777" w:rsidR="00FD649D" w:rsidRPr="002B3910" w:rsidRDefault="00FD649D" w:rsidP="00FD649D">
            <w:pPr>
              <w:pStyle w:val="Zawartotabeli"/>
              <w:rPr>
                <w:rFonts w:ascii="Arial" w:hAnsi="Arial" w:cs="Arial"/>
                <w:bCs/>
                <w:lang w:val="en-US"/>
              </w:rPr>
            </w:pPr>
          </w:p>
          <w:p w14:paraId="2F87FC91" w14:textId="77777777" w:rsidR="002B3910" w:rsidRDefault="002B3910" w:rsidP="00FD649D">
            <w:pPr>
              <w:pStyle w:val="Zawartotabeli"/>
              <w:rPr>
                <w:rFonts w:ascii="Arial" w:hAnsi="Arial" w:cs="Arial"/>
                <w:bCs/>
                <w:lang w:val="en-US"/>
              </w:rPr>
            </w:pPr>
            <w:r w:rsidRPr="002B3910">
              <w:rPr>
                <w:rFonts w:ascii="Arial" w:hAnsi="Arial" w:cs="Arial"/>
                <w:bCs/>
                <w:lang w:val="en-US"/>
              </w:rPr>
              <w:t>Mrs Anne</w:t>
            </w:r>
          </w:p>
          <w:p w14:paraId="50CA3888" w14:textId="25D8CA55" w:rsidR="002B3910" w:rsidRDefault="00FD649D" w:rsidP="00FD649D">
            <w:pPr>
              <w:pStyle w:val="Zawartotabeli"/>
              <w:rPr>
                <w:rFonts w:ascii="Arial" w:hAnsi="Arial" w:cs="Arial"/>
                <w:bCs/>
                <w:lang w:val="en-US"/>
              </w:rPr>
            </w:pPr>
            <w:r w:rsidRPr="002B3910">
              <w:rPr>
                <w:rFonts w:ascii="Arial" w:hAnsi="Arial" w:cs="Arial"/>
                <w:bCs/>
                <w:lang w:val="en-US"/>
              </w:rPr>
              <w:t xml:space="preserve">Royo restaurant </w:t>
            </w:r>
          </w:p>
          <w:p w14:paraId="51C43530" w14:textId="0EF10E9C" w:rsidR="00FD649D" w:rsidRPr="002B3910" w:rsidRDefault="00FD649D" w:rsidP="00FD649D">
            <w:pPr>
              <w:pStyle w:val="Zawartotabeli"/>
              <w:rPr>
                <w:rFonts w:ascii="Arial" w:hAnsi="Arial" w:cs="Arial"/>
                <w:bCs/>
                <w:lang w:val="en-US"/>
              </w:rPr>
            </w:pPr>
            <w:r w:rsidRPr="002B3910">
              <w:rPr>
                <w:rFonts w:ascii="Arial" w:hAnsi="Arial" w:cs="Arial"/>
                <w:bCs/>
                <w:lang w:val="en-US"/>
              </w:rPr>
              <w:t xml:space="preserve">+27 617978498 </w:t>
            </w:r>
          </w:p>
          <w:p w14:paraId="483502CB" w14:textId="77777777" w:rsidR="002A5A89" w:rsidRDefault="002A5A89" w:rsidP="00FD649D">
            <w:pPr>
              <w:pStyle w:val="Zawartotabeli"/>
              <w:rPr>
                <w:rFonts w:ascii="Arial" w:hAnsi="Arial" w:cs="Arial"/>
                <w:bCs/>
                <w:lang w:val="en-US"/>
              </w:rPr>
            </w:pPr>
          </w:p>
          <w:p w14:paraId="25F02566" w14:textId="08D6E577" w:rsidR="002A5A89" w:rsidRDefault="00FD649D" w:rsidP="00FD649D">
            <w:pPr>
              <w:pStyle w:val="Zawartotabeli"/>
              <w:rPr>
                <w:rFonts w:ascii="Arial" w:hAnsi="Arial" w:cs="Arial"/>
                <w:bCs/>
                <w:lang w:val="en-US"/>
              </w:rPr>
            </w:pPr>
            <w:r w:rsidRPr="002B3910">
              <w:rPr>
                <w:rFonts w:ascii="Arial" w:hAnsi="Arial" w:cs="Arial"/>
                <w:bCs/>
                <w:lang w:val="en-US"/>
              </w:rPr>
              <w:t xml:space="preserve">kloof street  </w:t>
            </w:r>
          </w:p>
          <w:p w14:paraId="1B1F38C9" w14:textId="1292D488" w:rsidR="00FD649D" w:rsidRPr="002B3910" w:rsidRDefault="00FD649D" w:rsidP="00FD649D">
            <w:pPr>
              <w:pStyle w:val="Zawartotabeli"/>
              <w:rPr>
                <w:rFonts w:ascii="Arial" w:hAnsi="Arial" w:cs="Arial"/>
                <w:bCs/>
                <w:lang w:val="en-US"/>
              </w:rPr>
            </w:pPr>
            <w:r w:rsidRPr="002B3910">
              <w:rPr>
                <w:rFonts w:ascii="Arial" w:hAnsi="Arial" w:cs="Arial"/>
                <w:bCs/>
                <w:lang w:val="en-US"/>
              </w:rPr>
              <w:t>+27 652323448</w:t>
            </w:r>
          </w:p>
          <w:p w14:paraId="3A6B158F" w14:textId="555E7A59" w:rsidR="002A5A89" w:rsidRDefault="002A5A89" w:rsidP="00FD649D">
            <w:pPr>
              <w:pStyle w:val="Zawartotabeli"/>
              <w:rPr>
                <w:rFonts w:ascii="Arial" w:hAnsi="Arial" w:cs="Arial"/>
                <w:bCs/>
                <w:lang w:val="en-US"/>
              </w:rPr>
            </w:pPr>
          </w:p>
          <w:p w14:paraId="2FF92B28" w14:textId="77777777" w:rsidR="002A5A89" w:rsidRDefault="002A5A89" w:rsidP="00FD649D">
            <w:pPr>
              <w:pStyle w:val="Zawartotabeli"/>
              <w:rPr>
                <w:rFonts w:ascii="Arial" w:hAnsi="Arial" w:cs="Arial"/>
                <w:bCs/>
                <w:lang w:val="en-US"/>
              </w:rPr>
            </w:pPr>
            <w:r w:rsidRPr="002A5A89">
              <w:rPr>
                <w:rFonts w:ascii="Arial" w:hAnsi="Arial" w:cs="Arial"/>
                <w:bCs/>
                <w:lang w:val="en-US"/>
              </w:rPr>
              <w:t xml:space="preserve">Arhen </w:t>
            </w:r>
          </w:p>
          <w:p w14:paraId="16E0EADA" w14:textId="048CFE01" w:rsidR="002A5A89" w:rsidRDefault="00FD649D" w:rsidP="00FD649D">
            <w:pPr>
              <w:pStyle w:val="Zawartotabeli"/>
              <w:rPr>
                <w:rFonts w:ascii="Arial" w:hAnsi="Arial" w:cs="Arial"/>
                <w:bCs/>
                <w:lang w:val="en-US"/>
              </w:rPr>
            </w:pPr>
            <w:r w:rsidRPr="002B3910">
              <w:rPr>
                <w:rFonts w:ascii="Arial" w:hAnsi="Arial" w:cs="Arial"/>
                <w:bCs/>
                <w:lang w:val="en-US"/>
              </w:rPr>
              <w:t xml:space="preserve">Momint </w:t>
            </w:r>
          </w:p>
          <w:p w14:paraId="75C62F85" w14:textId="52A718DC" w:rsidR="00FD649D" w:rsidRPr="002B3910" w:rsidRDefault="00FD649D" w:rsidP="00FD649D">
            <w:pPr>
              <w:pStyle w:val="Zawartotabeli"/>
              <w:rPr>
                <w:rFonts w:ascii="Arial" w:hAnsi="Arial" w:cs="Arial"/>
                <w:bCs/>
                <w:lang w:val="en-US"/>
              </w:rPr>
            </w:pPr>
            <w:r w:rsidRPr="002B3910">
              <w:rPr>
                <w:rFonts w:ascii="Arial" w:hAnsi="Arial" w:cs="Arial"/>
                <w:bCs/>
                <w:lang w:val="en-US"/>
              </w:rPr>
              <w:t xml:space="preserve">0736772064 </w:t>
            </w:r>
          </w:p>
          <w:p w14:paraId="4F19F933" w14:textId="77777777" w:rsidR="00FD649D" w:rsidRPr="002B3910" w:rsidRDefault="00FD649D" w:rsidP="00FD649D">
            <w:pPr>
              <w:pStyle w:val="Zawartotabeli"/>
              <w:rPr>
                <w:rFonts w:ascii="Arial" w:hAnsi="Arial" w:cs="Arial"/>
                <w:bCs/>
                <w:lang w:val="en-US"/>
              </w:rPr>
            </w:pPr>
          </w:p>
          <w:p w14:paraId="32C85D48" w14:textId="77777777" w:rsidR="003A73CF" w:rsidRDefault="002A5A89" w:rsidP="00FD649D">
            <w:pPr>
              <w:pStyle w:val="Zawartotabeli"/>
              <w:rPr>
                <w:rFonts w:ascii="Arial" w:hAnsi="Arial" w:cs="Arial"/>
                <w:bCs/>
                <w:lang w:val="en-US"/>
              </w:rPr>
            </w:pPr>
            <w:r w:rsidRPr="002A5A89">
              <w:rPr>
                <w:rFonts w:ascii="Arial" w:hAnsi="Arial" w:cs="Arial"/>
                <w:bCs/>
                <w:lang w:val="en-US"/>
              </w:rPr>
              <w:t xml:space="preserve">Raice </w:t>
            </w:r>
          </w:p>
          <w:p w14:paraId="294D6943" w14:textId="240A1B5C" w:rsidR="002A5A89" w:rsidRDefault="00FD649D" w:rsidP="00FD649D">
            <w:pPr>
              <w:pStyle w:val="Zawartotabeli"/>
              <w:rPr>
                <w:rFonts w:ascii="Arial" w:hAnsi="Arial" w:cs="Arial"/>
                <w:bCs/>
                <w:lang w:val="en-US"/>
              </w:rPr>
            </w:pPr>
            <w:r w:rsidRPr="002B3910">
              <w:rPr>
                <w:rFonts w:ascii="Arial" w:hAnsi="Arial" w:cs="Arial"/>
                <w:bCs/>
                <w:lang w:val="en-US"/>
              </w:rPr>
              <w:t xml:space="preserve">Teknikecho </w:t>
            </w:r>
          </w:p>
          <w:p w14:paraId="18A7DA2F" w14:textId="49E6DC11" w:rsidR="002F17B9" w:rsidRPr="00324B86" w:rsidRDefault="00FD649D" w:rsidP="00FD649D">
            <w:pPr>
              <w:pStyle w:val="Zawartotabeli"/>
              <w:rPr>
                <w:rFonts w:ascii="Arial" w:hAnsi="Arial" w:cs="Arial"/>
                <w:b/>
                <w:lang w:val="en-US"/>
              </w:rPr>
            </w:pPr>
            <w:r w:rsidRPr="002B3910">
              <w:rPr>
                <w:rFonts w:ascii="Arial" w:hAnsi="Arial" w:cs="Arial"/>
                <w:bCs/>
                <w:lang w:val="en-US"/>
              </w:rPr>
              <w:t xml:space="preserve">0847191540 </w:t>
            </w:r>
          </w:p>
        </w:tc>
      </w:tr>
    </w:tbl>
    <w:p w14:paraId="4D32A369" w14:textId="77777777" w:rsidR="004C6C01" w:rsidRPr="00FD3B4D" w:rsidRDefault="004C6C01" w:rsidP="00E52119">
      <w:pPr>
        <w:rPr>
          <w:lang w:val="en-US"/>
        </w:rPr>
      </w:pPr>
    </w:p>
    <w:sectPr w:rsidR="004C6C01" w:rsidRPr="00FD3B4D">
      <w:pgSz w:w="11906" w:h="16838"/>
      <w:pgMar w:top="626" w:right="566" w:bottom="566" w:left="566" w:header="720" w:footer="720" w:gutter="0"/>
      <w:pgBorders>
        <w:top w:val="single" w:sz="1" w:space="31" w:color="C0C0C0"/>
        <w:left w:val="single" w:sz="1" w:space="28" w:color="C0C0C0"/>
        <w:bottom w:val="single" w:sz="1" w:space="28" w:color="C0C0C0"/>
        <w:right w:val="single" w:sz="1" w:space="28" w:color="C0C0C0"/>
      </w:pgBorders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7CFDD0" w14:textId="77777777" w:rsidR="005F1D97" w:rsidRDefault="005F1D97" w:rsidP="001D419A">
      <w:r>
        <w:separator/>
      </w:r>
    </w:p>
  </w:endnote>
  <w:endnote w:type="continuationSeparator" w:id="0">
    <w:p w14:paraId="3B4A79FE" w14:textId="77777777" w:rsidR="005F1D97" w:rsidRDefault="005F1D97" w:rsidP="001D4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EE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e Sans UI">
    <w:altName w:val="Calibri"/>
    <w:charset w:val="EE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2E68A1" w14:textId="77777777" w:rsidR="005F1D97" w:rsidRDefault="005F1D97" w:rsidP="001D419A">
      <w:r>
        <w:separator/>
      </w:r>
    </w:p>
  </w:footnote>
  <w:footnote w:type="continuationSeparator" w:id="0">
    <w:p w14:paraId="57E09CF1" w14:textId="77777777" w:rsidR="005F1D97" w:rsidRDefault="005F1D97" w:rsidP="001D41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3F75B10"/>
    <w:multiLevelType w:val="hybridMultilevel"/>
    <w:tmpl w:val="B8121602"/>
    <w:lvl w:ilvl="0" w:tplc="188AD34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1C6DE4"/>
    <w:multiLevelType w:val="hybridMultilevel"/>
    <w:tmpl w:val="FFFFFFFF"/>
    <w:lvl w:ilvl="0" w:tplc="348E73D8">
      <w:start w:val="1"/>
      <w:numFmt w:val="decimal"/>
      <w:lvlText w:val="%1."/>
      <w:lvlJc w:val="left"/>
      <w:pPr>
        <w:ind w:left="0" w:hanging="361"/>
      </w:pPr>
      <w:rPr>
        <w:rFonts w:ascii="Arial" w:eastAsia="Arial" w:hAnsi="Arial" w:cs="Arial" w:hint="default"/>
        <w:b/>
        <w:bCs/>
        <w:spacing w:val="-3"/>
        <w:w w:val="103"/>
        <w:sz w:val="23"/>
        <w:szCs w:val="23"/>
      </w:rPr>
    </w:lvl>
    <w:lvl w:ilvl="1" w:tplc="8DB273C4">
      <w:numFmt w:val="bullet"/>
      <w:lvlText w:val=""/>
      <w:lvlJc w:val="left"/>
      <w:pPr>
        <w:ind w:left="1802" w:hanging="360"/>
      </w:pPr>
      <w:rPr>
        <w:rFonts w:ascii="Symbol" w:eastAsia="Symbol" w:hAnsi="Symbol" w:cs="Symbol" w:hint="default"/>
        <w:w w:val="103"/>
        <w:sz w:val="23"/>
        <w:szCs w:val="23"/>
      </w:rPr>
    </w:lvl>
    <w:lvl w:ilvl="2" w:tplc="8DF4738E">
      <w:numFmt w:val="bullet"/>
      <w:lvlText w:val="•"/>
      <w:lvlJc w:val="left"/>
      <w:pPr>
        <w:ind w:left="2651" w:hanging="360"/>
      </w:pPr>
      <w:rPr>
        <w:rFonts w:hint="default"/>
      </w:rPr>
    </w:lvl>
    <w:lvl w:ilvl="3" w:tplc="95CC3696">
      <w:numFmt w:val="bullet"/>
      <w:lvlText w:val="•"/>
      <w:lvlJc w:val="left"/>
      <w:pPr>
        <w:ind w:left="3502" w:hanging="360"/>
      </w:pPr>
      <w:rPr>
        <w:rFonts w:hint="default"/>
      </w:rPr>
    </w:lvl>
    <w:lvl w:ilvl="4" w:tplc="A21E09D8">
      <w:numFmt w:val="bullet"/>
      <w:lvlText w:val="•"/>
      <w:lvlJc w:val="left"/>
      <w:pPr>
        <w:ind w:left="4353" w:hanging="360"/>
      </w:pPr>
      <w:rPr>
        <w:rFonts w:hint="default"/>
      </w:rPr>
    </w:lvl>
    <w:lvl w:ilvl="5" w:tplc="FEA8FDC2">
      <w:numFmt w:val="bullet"/>
      <w:lvlText w:val="•"/>
      <w:lvlJc w:val="left"/>
      <w:pPr>
        <w:ind w:left="5204" w:hanging="360"/>
      </w:pPr>
      <w:rPr>
        <w:rFonts w:hint="default"/>
      </w:rPr>
    </w:lvl>
    <w:lvl w:ilvl="6" w:tplc="9DB22B0E">
      <w:numFmt w:val="bullet"/>
      <w:lvlText w:val="•"/>
      <w:lvlJc w:val="left"/>
      <w:pPr>
        <w:ind w:left="6055" w:hanging="360"/>
      </w:pPr>
      <w:rPr>
        <w:rFonts w:hint="default"/>
      </w:rPr>
    </w:lvl>
    <w:lvl w:ilvl="7" w:tplc="1F4E3A4E">
      <w:numFmt w:val="bullet"/>
      <w:lvlText w:val="•"/>
      <w:lvlJc w:val="left"/>
      <w:pPr>
        <w:ind w:left="6906" w:hanging="360"/>
      </w:pPr>
      <w:rPr>
        <w:rFonts w:hint="default"/>
      </w:rPr>
    </w:lvl>
    <w:lvl w:ilvl="8" w:tplc="20C6D12A">
      <w:numFmt w:val="bullet"/>
      <w:lvlText w:val="•"/>
      <w:lvlJc w:val="left"/>
      <w:pPr>
        <w:ind w:left="7757" w:hanging="360"/>
      </w:pPr>
      <w:rPr>
        <w:rFonts w:hint="default"/>
      </w:rPr>
    </w:lvl>
  </w:abstractNum>
  <w:abstractNum w:abstractNumId="5" w15:restartNumberingAfterBreak="0">
    <w:nsid w:val="095F242E"/>
    <w:multiLevelType w:val="hybridMultilevel"/>
    <w:tmpl w:val="766ED4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B514526"/>
    <w:multiLevelType w:val="hybridMultilevel"/>
    <w:tmpl w:val="EEE452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BEF0C5B"/>
    <w:multiLevelType w:val="hybridMultilevel"/>
    <w:tmpl w:val="857C6B12"/>
    <w:lvl w:ilvl="0" w:tplc="30245D8E">
      <w:start w:val="10"/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  <w:w w:val="10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DC0323C"/>
    <w:multiLevelType w:val="hybridMultilevel"/>
    <w:tmpl w:val="6A34D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A556AC"/>
    <w:multiLevelType w:val="hybridMultilevel"/>
    <w:tmpl w:val="98A20618"/>
    <w:lvl w:ilvl="0" w:tplc="30245D8E">
      <w:start w:val="10"/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  <w:w w:val="10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20211C4"/>
    <w:multiLevelType w:val="hybridMultilevel"/>
    <w:tmpl w:val="83E8BD0C"/>
    <w:lvl w:ilvl="0" w:tplc="B04CCD0A">
      <w:start w:val="66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6467FC"/>
    <w:multiLevelType w:val="hybridMultilevel"/>
    <w:tmpl w:val="8A8A3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10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016C8A"/>
    <w:multiLevelType w:val="hybridMultilevel"/>
    <w:tmpl w:val="9088389A"/>
    <w:lvl w:ilvl="0" w:tplc="30245D8E">
      <w:start w:val="10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w w:val="10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89616D"/>
    <w:multiLevelType w:val="hybridMultilevel"/>
    <w:tmpl w:val="00AC065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CB026EC"/>
    <w:multiLevelType w:val="hybridMultilevel"/>
    <w:tmpl w:val="AB0A5244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17C114C"/>
    <w:multiLevelType w:val="hybridMultilevel"/>
    <w:tmpl w:val="71AEC19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3D0CDE"/>
    <w:multiLevelType w:val="hybridMultilevel"/>
    <w:tmpl w:val="CAB87852"/>
    <w:lvl w:ilvl="0" w:tplc="DAC42CF2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0127C1"/>
    <w:multiLevelType w:val="hybridMultilevel"/>
    <w:tmpl w:val="3CA85050"/>
    <w:lvl w:ilvl="0" w:tplc="37E0E59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225B51"/>
    <w:multiLevelType w:val="hybridMultilevel"/>
    <w:tmpl w:val="D50E3B2A"/>
    <w:lvl w:ilvl="0" w:tplc="30245D8E">
      <w:start w:val="10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w w:val="104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A81B95"/>
    <w:multiLevelType w:val="hybridMultilevel"/>
    <w:tmpl w:val="A4CCA714"/>
    <w:lvl w:ilvl="0" w:tplc="3D7AC652">
      <w:numFmt w:val="bullet"/>
      <w:lvlText w:val="-"/>
      <w:lvlJc w:val="left"/>
      <w:pPr>
        <w:ind w:left="360" w:hanging="360"/>
      </w:pPr>
      <w:rPr>
        <w:rFonts w:ascii="Arial" w:eastAsia="AngsanaUPC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0B80FC6"/>
    <w:multiLevelType w:val="hybridMultilevel"/>
    <w:tmpl w:val="FADA291E"/>
    <w:lvl w:ilvl="0" w:tplc="238C3246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E82739"/>
    <w:multiLevelType w:val="hybridMultilevel"/>
    <w:tmpl w:val="044AF7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B247602"/>
    <w:multiLevelType w:val="hybridMultilevel"/>
    <w:tmpl w:val="E372528A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D032964"/>
    <w:multiLevelType w:val="hybridMultilevel"/>
    <w:tmpl w:val="55842BB6"/>
    <w:lvl w:ilvl="0" w:tplc="30245D8E">
      <w:start w:val="10"/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  <w:w w:val="10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05E7691"/>
    <w:multiLevelType w:val="hybridMultilevel"/>
    <w:tmpl w:val="CD8641E0"/>
    <w:lvl w:ilvl="0" w:tplc="962A6D1C">
      <w:start w:val="2"/>
      <w:numFmt w:val="decimal"/>
      <w:lvlText w:val="%1."/>
      <w:lvlJc w:val="left"/>
      <w:pPr>
        <w:ind w:left="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94AF550">
      <w:start w:val="1"/>
      <w:numFmt w:val="lowerLetter"/>
      <w:lvlText w:val="%2"/>
      <w:lvlJc w:val="left"/>
      <w:pPr>
        <w:ind w:left="14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4CCB2C2">
      <w:start w:val="1"/>
      <w:numFmt w:val="lowerRoman"/>
      <w:lvlText w:val="%3"/>
      <w:lvlJc w:val="left"/>
      <w:pPr>
        <w:ind w:left="21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EA05F78">
      <w:start w:val="1"/>
      <w:numFmt w:val="decimal"/>
      <w:lvlText w:val="%4"/>
      <w:lvlJc w:val="left"/>
      <w:pPr>
        <w:ind w:left="28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8D077EA">
      <w:start w:val="1"/>
      <w:numFmt w:val="lowerLetter"/>
      <w:lvlText w:val="%5"/>
      <w:lvlJc w:val="left"/>
      <w:pPr>
        <w:ind w:left="35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46AF67E">
      <w:start w:val="1"/>
      <w:numFmt w:val="lowerRoman"/>
      <w:lvlText w:val="%6"/>
      <w:lvlJc w:val="left"/>
      <w:pPr>
        <w:ind w:left="42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0E4AC50">
      <w:start w:val="1"/>
      <w:numFmt w:val="decimal"/>
      <w:lvlText w:val="%7"/>
      <w:lvlJc w:val="left"/>
      <w:pPr>
        <w:ind w:left="50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69C5E64">
      <w:start w:val="1"/>
      <w:numFmt w:val="lowerLetter"/>
      <w:lvlText w:val="%8"/>
      <w:lvlJc w:val="left"/>
      <w:pPr>
        <w:ind w:left="57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2EA3BB2">
      <w:start w:val="1"/>
      <w:numFmt w:val="lowerRoman"/>
      <w:lvlText w:val="%9"/>
      <w:lvlJc w:val="left"/>
      <w:pPr>
        <w:ind w:left="64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45D43B7"/>
    <w:multiLevelType w:val="hybridMultilevel"/>
    <w:tmpl w:val="F11C56C2"/>
    <w:lvl w:ilvl="0" w:tplc="30245D8E">
      <w:start w:val="6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w w:val="10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D73EB4"/>
    <w:multiLevelType w:val="hybridMultilevel"/>
    <w:tmpl w:val="0A5CD7FE"/>
    <w:lvl w:ilvl="0" w:tplc="C23607F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D5337F"/>
    <w:multiLevelType w:val="hybridMultilevel"/>
    <w:tmpl w:val="1B20F280"/>
    <w:lvl w:ilvl="0" w:tplc="865AA20C">
      <w:start w:val="6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F1734F"/>
    <w:multiLevelType w:val="hybridMultilevel"/>
    <w:tmpl w:val="DC9E2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A75480"/>
    <w:multiLevelType w:val="hybridMultilevel"/>
    <w:tmpl w:val="7796276C"/>
    <w:lvl w:ilvl="0" w:tplc="30245D8E">
      <w:start w:val="6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w w:val="10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5A453E"/>
    <w:multiLevelType w:val="hybridMultilevel"/>
    <w:tmpl w:val="33A80D2C"/>
    <w:lvl w:ilvl="0" w:tplc="B04CCD0A">
      <w:start w:val="6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14"/>
  </w:num>
  <w:num w:numId="6">
    <w:abstractNumId w:val="21"/>
  </w:num>
  <w:num w:numId="7">
    <w:abstractNumId w:val="4"/>
  </w:num>
  <w:num w:numId="8">
    <w:abstractNumId w:val="28"/>
  </w:num>
  <w:num w:numId="9">
    <w:abstractNumId w:val="6"/>
  </w:num>
  <w:num w:numId="10">
    <w:abstractNumId w:val="12"/>
  </w:num>
  <w:num w:numId="11">
    <w:abstractNumId w:val="11"/>
  </w:num>
  <w:num w:numId="12">
    <w:abstractNumId w:val="29"/>
  </w:num>
  <w:num w:numId="13">
    <w:abstractNumId w:val="27"/>
  </w:num>
  <w:num w:numId="14">
    <w:abstractNumId w:val="25"/>
  </w:num>
  <w:num w:numId="15">
    <w:abstractNumId w:val="20"/>
  </w:num>
  <w:num w:numId="16">
    <w:abstractNumId w:val="16"/>
  </w:num>
  <w:num w:numId="17">
    <w:abstractNumId w:val="24"/>
  </w:num>
  <w:num w:numId="18">
    <w:abstractNumId w:val="7"/>
  </w:num>
  <w:num w:numId="19">
    <w:abstractNumId w:val="17"/>
  </w:num>
  <w:num w:numId="20">
    <w:abstractNumId w:val="9"/>
  </w:num>
  <w:num w:numId="21">
    <w:abstractNumId w:val="3"/>
  </w:num>
  <w:num w:numId="22">
    <w:abstractNumId w:val="23"/>
  </w:num>
  <w:num w:numId="23">
    <w:abstractNumId w:val="26"/>
  </w:num>
  <w:num w:numId="24">
    <w:abstractNumId w:val="8"/>
  </w:num>
  <w:num w:numId="25">
    <w:abstractNumId w:val="13"/>
  </w:num>
  <w:num w:numId="26">
    <w:abstractNumId w:val="22"/>
  </w:num>
  <w:num w:numId="27">
    <w:abstractNumId w:val="10"/>
  </w:num>
  <w:num w:numId="28">
    <w:abstractNumId w:val="30"/>
  </w:num>
  <w:num w:numId="29">
    <w:abstractNumId w:val="19"/>
  </w:num>
  <w:num w:numId="30">
    <w:abstractNumId w:val="15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hideSpellingErrors/>
  <w:hideGrammaticalError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84E"/>
    <w:rsid w:val="00001161"/>
    <w:rsid w:val="00081E70"/>
    <w:rsid w:val="00084714"/>
    <w:rsid w:val="00095B50"/>
    <w:rsid w:val="000A1A84"/>
    <w:rsid w:val="000D3740"/>
    <w:rsid w:val="000E4B3B"/>
    <w:rsid w:val="0014732F"/>
    <w:rsid w:val="00174903"/>
    <w:rsid w:val="001D419A"/>
    <w:rsid w:val="001E6215"/>
    <w:rsid w:val="001F7E82"/>
    <w:rsid w:val="002335A6"/>
    <w:rsid w:val="00235732"/>
    <w:rsid w:val="00242A90"/>
    <w:rsid w:val="0024752D"/>
    <w:rsid w:val="0025470C"/>
    <w:rsid w:val="002A5A89"/>
    <w:rsid w:val="002B3910"/>
    <w:rsid w:val="002D0625"/>
    <w:rsid w:val="002D35DA"/>
    <w:rsid w:val="002F17B9"/>
    <w:rsid w:val="002F7B35"/>
    <w:rsid w:val="00314A56"/>
    <w:rsid w:val="00324B86"/>
    <w:rsid w:val="0034162D"/>
    <w:rsid w:val="00342223"/>
    <w:rsid w:val="003451F3"/>
    <w:rsid w:val="003478D8"/>
    <w:rsid w:val="00360ABD"/>
    <w:rsid w:val="003711E8"/>
    <w:rsid w:val="00371A3F"/>
    <w:rsid w:val="00372C33"/>
    <w:rsid w:val="0038207B"/>
    <w:rsid w:val="00392BD3"/>
    <w:rsid w:val="003A73CF"/>
    <w:rsid w:val="003C1C8E"/>
    <w:rsid w:val="003C458A"/>
    <w:rsid w:val="003C5782"/>
    <w:rsid w:val="003D37A9"/>
    <w:rsid w:val="003D6B95"/>
    <w:rsid w:val="003E2546"/>
    <w:rsid w:val="003F0561"/>
    <w:rsid w:val="00447A4A"/>
    <w:rsid w:val="00464B79"/>
    <w:rsid w:val="00477AF6"/>
    <w:rsid w:val="004B2464"/>
    <w:rsid w:val="004C4F1F"/>
    <w:rsid w:val="004C6C01"/>
    <w:rsid w:val="004F5070"/>
    <w:rsid w:val="004F6ABE"/>
    <w:rsid w:val="005039EA"/>
    <w:rsid w:val="00524267"/>
    <w:rsid w:val="00527B27"/>
    <w:rsid w:val="005365AB"/>
    <w:rsid w:val="00560E06"/>
    <w:rsid w:val="0057014E"/>
    <w:rsid w:val="00586FB2"/>
    <w:rsid w:val="00590B50"/>
    <w:rsid w:val="005A5DF0"/>
    <w:rsid w:val="005D728C"/>
    <w:rsid w:val="005F1D97"/>
    <w:rsid w:val="005F321E"/>
    <w:rsid w:val="005F48A7"/>
    <w:rsid w:val="0063380F"/>
    <w:rsid w:val="00647292"/>
    <w:rsid w:val="00676458"/>
    <w:rsid w:val="00691222"/>
    <w:rsid w:val="006C09BE"/>
    <w:rsid w:val="006D038B"/>
    <w:rsid w:val="006E5638"/>
    <w:rsid w:val="006E7B7E"/>
    <w:rsid w:val="006F02B6"/>
    <w:rsid w:val="0076473E"/>
    <w:rsid w:val="00771662"/>
    <w:rsid w:val="007B6094"/>
    <w:rsid w:val="007B7D50"/>
    <w:rsid w:val="007D5EC9"/>
    <w:rsid w:val="007F2236"/>
    <w:rsid w:val="007F46D6"/>
    <w:rsid w:val="007F4E8B"/>
    <w:rsid w:val="00813C6D"/>
    <w:rsid w:val="00821E08"/>
    <w:rsid w:val="0083155A"/>
    <w:rsid w:val="00884A67"/>
    <w:rsid w:val="008969DC"/>
    <w:rsid w:val="008A39C8"/>
    <w:rsid w:val="008A4275"/>
    <w:rsid w:val="008B07D3"/>
    <w:rsid w:val="008C4290"/>
    <w:rsid w:val="008C4F25"/>
    <w:rsid w:val="008D50D4"/>
    <w:rsid w:val="008D791F"/>
    <w:rsid w:val="008E7273"/>
    <w:rsid w:val="00916ADC"/>
    <w:rsid w:val="00917FB5"/>
    <w:rsid w:val="00923EA3"/>
    <w:rsid w:val="00927B22"/>
    <w:rsid w:val="00972923"/>
    <w:rsid w:val="00982F48"/>
    <w:rsid w:val="009C6FF8"/>
    <w:rsid w:val="00A47D9A"/>
    <w:rsid w:val="00A524FD"/>
    <w:rsid w:val="00A54780"/>
    <w:rsid w:val="00A6379B"/>
    <w:rsid w:val="00A766B9"/>
    <w:rsid w:val="00A9598D"/>
    <w:rsid w:val="00AC3EC9"/>
    <w:rsid w:val="00AD3CF6"/>
    <w:rsid w:val="00AD5DC2"/>
    <w:rsid w:val="00AF4576"/>
    <w:rsid w:val="00B00E6A"/>
    <w:rsid w:val="00B023A1"/>
    <w:rsid w:val="00B055B8"/>
    <w:rsid w:val="00B1091D"/>
    <w:rsid w:val="00B26F16"/>
    <w:rsid w:val="00B27277"/>
    <w:rsid w:val="00B74A99"/>
    <w:rsid w:val="00B76A67"/>
    <w:rsid w:val="00B80975"/>
    <w:rsid w:val="00BB7F96"/>
    <w:rsid w:val="00BE2B7F"/>
    <w:rsid w:val="00BF2869"/>
    <w:rsid w:val="00C04284"/>
    <w:rsid w:val="00C04629"/>
    <w:rsid w:val="00C20DD9"/>
    <w:rsid w:val="00C34BDC"/>
    <w:rsid w:val="00C53183"/>
    <w:rsid w:val="00C53EB0"/>
    <w:rsid w:val="00C938D2"/>
    <w:rsid w:val="00CC3A0B"/>
    <w:rsid w:val="00CC5A88"/>
    <w:rsid w:val="00CE6003"/>
    <w:rsid w:val="00D174ED"/>
    <w:rsid w:val="00D471DB"/>
    <w:rsid w:val="00D61726"/>
    <w:rsid w:val="00D94586"/>
    <w:rsid w:val="00DA346A"/>
    <w:rsid w:val="00DE15AC"/>
    <w:rsid w:val="00DF46F7"/>
    <w:rsid w:val="00E45F29"/>
    <w:rsid w:val="00E52119"/>
    <w:rsid w:val="00E5237A"/>
    <w:rsid w:val="00E612D8"/>
    <w:rsid w:val="00EB1E58"/>
    <w:rsid w:val="00EB344A"/>
    <w:rsid w:val="00EF6335"/>
    <w:rsid w:val="00F00053"/>
    <w:rsid w:val="00F0284E"/>
    <w:rsid w:val="00F12BBF"/>
    <w:rsid w:val="00F16FBE"/>
    <w:rsid w:val="00F251FB"/>
    <w:rsid w:val="00F76078"/>
    <w:rsid w:val="00FD3B4D"/>
    <w:rsid w:val="00FD4C7F"/>
    <w:rsid w:val="00FD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4B8AE7CD"/>
  <w15:chartTrackingRefBased/>
  <w15:docId w15:val="{CA9021B8-1D56-43BF-8ED3-3C40525EE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458"/>
    <w:pPr>
      <w:widowControl w:val="0"/>
      <w:suppressAutoHyphens/>
    </w:pPr>
    <w:rPr>
      <w:rFonts w:eastAsia="Andale Sans UI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Symbolewypunktowania">
    <w:name w:val="Symbole wypunktowania"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paragraph" w:customStyle="1" w:styleId="Nagwek">
    <w:name w:val="Nagłówek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customStyle="1" w:styleId="Podpis">
    <w:name w:val="Podpis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ks">
    <w:name w:val="Indeks"/>
    <w:basedOn w:val="Normal"/>
    <w:pPr>
      <w:suppressLineNumbers/>
    </w:pPr>
    <w:rPr>
      <w:rFonts w:cs="Tahoma"/>
    </w:rPr>
  </w:style>
  <w:style w:type="paragraph" w:styleId="Footer">
    <w:name w:val="footer"/>
    <w:basedOn w:val="Normal"/>
    <w:pPr>
      <w:suppressLineNumbers/>
      <w:tabs>
        <w:tab w:val="center" w:pos="5953"/>
        <w:tab w:val="right" w:pos="11906"/>
      </w:tabs>
    </w:pPr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Liniapozioma">
    <w:name w:val="Linia pozioma"/>
    <w:basedOn w:val="Normal"/>
    <w:next w:val="BodyText"/>
    <w:pPr>
      <w:suppressLineNumbers/>
      <w:pBdr>
        <w:top w:val="single" w:sz="4" w:space="0" w:color="808080"/>
      </w:pBdr>
      <w:spacing w:after="113"/>
    </w:pPr>
    <w:rPr>
      <w:sz w:val="12"/>
      <w:szCs w:val="12"/>
    </w:r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  <w:style w:type="character" w:customStyle="1" w:styleId="BodyTextChar">
    <w:name w:val="Body Text Char"/>
    <w:link w:val="BodyText"/>
    <w:rsid w:val="0038207B"/>
    <w:rPr>
      <w:rFonts w:eastAsia="Andale Sans UI"/>
      <w:kern w:val="1"/>
      <w:sz w:val="24"/>
      <w:szCs w:val="24"/>
    </w:rPr>
  </w:style>
  <w:style w:type="character" w:customStyle="1" w:styleId="UnresolvedMention">
    <w:name w:val="Unresolved Mention"/>
    <w:uiPriority w:val="99"/>
    <w:semiHidden/>
    <w:unhideWhenUsed/>
    <w:rsid w:val="001D419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2869"/>
    <w:pPr>
      <w:widowControl/>
      <w:suppressAutoHyphens w:val="0"/>
      <w:spacing w:after="200" w:line="276" w:lineRule="auto"/>
      <w:ind w:left="720"/>
      <w:contextualSpacing/>
    </w:pPr>
    <w:rPr>
      <w:rFonts w:ascii="Calibri" w:eastAsia="Times New Roman" w:hAnsi="Calibri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6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dyngandu20@gmail.com" TargetMode="External"/><Relationship Id="rId3" Type="http://schemas.openxmlformats.org/officeDocument/2006/relationships/image" Target="media/image1.jpeg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dyngandu2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Links>
    <vt:vector size="12" baseType="variant">
      <vt:variant>
        <vt:i4>3473477</vt:i4>
      </vt:variant>
      <vt:variant>
        <vt:i4>3</vt:i4>
      </vt:variant>
      <vt:variant>
        <vt:i4>0</vt:i4>
      </vt:variant>
      <vt:variant>
        <vt:i4>5</vt:i4>
      </vt:variant>
      <vt:variant>
        <vt:lpwstr>mailto:stevemacsweng@webmail.co.za</vt:lpwstr>
      </vt:variant>
      <vt:variant>
        <vt:lpwstr/>
      </vt:variant>
      <vt:variant>
        <vt:i4>3473477</vt:i4>
      </vt:variant>
      <vt:variant>
        <vt:i4>0</vt:i4>
      </vt:variant>
      <vt:variant>
        <vt:i4>0</vt:i4>
      </vt:variant>
      <vt:variant>
        <vt:i4>5</vt:i4>
      </vt:variant>
      <vt:variant>
        <vt:lpwstr>mailto:stevemacsweng@webmail.co.za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 1</dc:creator>
  <cp:keywords/>
  <cp:lastModifiedBy>Ngandu</cp:lastModifiedBy>
  <cp:revision>3</cp:revision>
  <cp:lastPrinted>1899-12-31T22:00:00Z</cp:lastPrinted>
  <dcterms:created xsi:type="dcterms:W3CDTF">2022-05-24T14:24:00Z</dcterms:created>
  <dcterms:modified xsi:type="dcterms:W3CDTF">2022-05-27T11:16:00Z</dcterms:modified>
</cp:coreProperties>
</file>